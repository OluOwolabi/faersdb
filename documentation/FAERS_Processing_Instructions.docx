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34930" w14:textId="77777777" w:rsidR="006F5EF8" w:rsidRDefault="00F953A4">
      <w:pPr>
        <w:pStyle w:val="Heading11"/>
        <w:numPr>
          <w:ilvl w:val="0"/>
          <w:numId w:val="1"/>
        </w:numPr>
      </w:pPr>
      <w:r>
        <w:t>Instructions to execute the standardize FAERS data and generate safety signals ETL process</w:t>
      </w:r>
    </w:p>
    <w:p w14:paraId="2A7B5FBA" w14:textId="77777777" w:rsidR="006F5EF8" w:rsidRDefault="006F5EF8"/>
    <w:p w14:paraId="5A141945" w14:textId="77777777" w:rsidR="006F5EF8" w:rsidRDefault="006F5EF8"/>
    <w:p w14:paraId="501A41F9" w14:textId="77777777" w:rsidR="006F5EF8" w:rsidRDefault="00F953A4">
      <w:r>
        <w:t>LTS Computing LLC</w:t>
      </w:r>
    </w:p>
    <w:p w14:paraId="1A61BDC8" w14:textId="77777777" w:rsidR="006F5EF8" w:rsidRDefault="00F953A4">
      <w:hyperlink r:id="rId6">
        <w:r>
          <w:rPr>
            <w:rStyle w:val="InternetLink"/>
          </w:rPr>
          <w:t>http://www.ltscomputingllc.com/</w:t>
        </w:r>
      </w:hyperlink>
    </w:p>
    <w:p w14:paraId="32BA70B5" w14:textId="77777777" w:rsidR="006F5EF8" w:rsidRDefault="006F5EF8"/>
    <w:p w14:paraId="35829B6F" w14:textId="77777777" w:rsidR="006F5EF8" w:rsidRDefault="00F953A4">
      <w:r>
        <w:t xml:space="preserve">The source code (shell scripts and SQL scripts) developed by LTS Computing LLC to execute this process is available as open source under the Apache 2.0 license on </w:t>
      </w:r>
      <w:hyperlink r:id="rId7">
        <w:proofErr w:type="spellStart"/>
        <w:r>
          <w:rPr>
            <w:rStyle w:val="InternetLink"/>
          </w:rPr>
          <w:t>github</w:t>
        </w:r>
        <w:proofErr w:type="spellEnd"/>
      </w:hyperlink>
    </w:p>
    <w:p w14:paraId="6E91B655" w14:textId="77777777" w:rsidR="006F5EF8" w:rsidRDefault="006F5EF8">
      <w:pPr>
        <w:pStyle w:val="Heading21"/>
        <w:numPr>
          <w:ilvl w:val="1"/>
          <w:numId w:val="1"/>
        </w:numPr>
      </w:pPr>
    </w:p>
    <w:p w14:paraId="670CBFE1" w14:textId="77777777" w:rsidR="006F5EF8" w:rsidRDefault="00F953A4">
      <w:pPr>
        <w:pStyle w:val="Heading21"/>
        <w:numPr>
          <w:ilvl w:val="1"/>
          <w:numId w:val="1"/>
        </w:numPr>
      </w:pPr>
      <w:r>
        <w:t>System Prerequisit</w:t>
      </w:r>
      <w:r>
        <w:t>es</w:t>
      </w:r>
    </w:p>
    <w:p w14:paraId="6F2A153E" w14:textId="77777777" w:rsidR="006F5EF8" w:rsidRDefault="006F5EF8"/>
    <w:p w14:paraId="3C7DEB0D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r>
        <w:t>Linux.  This process was developed and executed on Ubuntu LTS 14.04.</w:t>
      </w:r>
    </w:p>
    <w:p w14:paraId="45AF318E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r>
        <w:t>OHDSI Usagi mapping tool</w:t>
      </w:r>
    </w:p>
    <w:p w14:paraId="6D0CFAA3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r>
        <w:t>PostgreSQL database. This process was developed and executed on PostgreSQL 9.3.</w:t>
      </w:r>
    </w:p>
    <w:p w14:paraId="25F82831" w14:textId="77777777" w:rsidR="006F5EF8" w:rsidRDefault="00F953A4">
      <w:pPr>
        <w:numPr>
          <w:ilvl w:val="0"/>
          <w:numId w:val="2"/>
        </w:numPr>
        <w:tabs>
          <w:tab w:val="left" w:pos="425"/>
        </w:tabs>
      </w:pPr>
      <w:proofErr w:type="spellStart"/>
      <w:r>
        <w:t>Pgadmin</w:t>
      </w:r>
      <w:proofErr w:type="spellEnd"/>
      <w:r>
        <w:t xml:space="preserve"> III PostgreSQL SQL client. Use this client to run the SQL scripts.</w:t>
      </w:r>
    </w:p>
    <w:p w14:paraId="3C2AA5B6" w14:textId="77777777" w:rsidR="006F5EF8" w:rsidRDefault="006F5EF8">
      <w:pPr>
        <w:tabs>
          <w:tab w:val="left" w:pos="425"/>
        </w:tabs>
      </w:pPr>
    </w:p>
    <w:p w14:paraId="4B23FCA6" w14:textId="77777777" w:rsidR="006F5EF8" w:rsidRDefault="00F953A4">
      <w:pPr>
        <w:pStyle w:val="Heading21"/>
        <w:numPr>
          <w:ilvl w:val="1"/>
          <w:numId w:val="1"/>
        </w:numPr>
      </w:pPr>
      <w:r>
        <w:t>Re</w:t>
      </w:r>
      <w:r>
        <w:t>ference Data Prerequisites</w:t>
      </w:r>
    </w:p>
    <w:p w14:paraId="3EA05BB9" w14:textId="77777777" w:rsidR="006F5EF8" w:rsidRDefault="006F5EF8">
      <w:pPr>
        <w:tabs>
          <w:tab w:val="left" w:pos="425"/>
        </w:tabs>
      </w:pPr>
    </w:p>
    <w:p w14:paraId="28EBA5DE" w14:textId="77777777" w:rsidR="006F5EF8" w:rsidRDefault="00F953A4">
      <w:pPr>
        <w:numPr>
          <w:ilvl w:val="0"/>
          <w:numId w:val="3"/>
        </w:numPr>
        <w:tabs>
          <w:tab w:val="left" w:pos="425"/>
        </w:tabs>
      </w:pPr>
      <w:r>
        <w:t>Load the FDA Orange book file. NDA reference data file into a PostgreSQL table called “</w:t>
      </w:r>
      <w:proofErr w:type="spellStart"/>
      <w:r>
        <w:t>nda</w:t>
      </w:r>
      <w:proofErr w:type="spellEnd"/>
      <w:r>
        <w:t>” to look-up ingredients by NDA number</w:t>
      </w:r>
    </w:p>
    <w:p w14:paraId="7347116F" w14:textId="77777777" w:rsidR="006F5EF8" w:rsidRDefault="00F953A4">
      <w:pPr>
        <w:numPr>
          <w:ilvl w:val="0"/>
          <w:numId w:val="3"/>
        </w:numPr>
        <w:tabs>
          <w:tab w:val="left" w:pos="425"/>
        </w:tabs>
      </w:pPr>
      <w:r>
        <w:t xml:space="preserve">Download the data file from the </w:t>
      </w:r>
      <w:hyperlink r:id="rId8">
        <w:r>
          <w:rPr>
            <w:rStyle w:val="InternetLink"/>
          </w:rPr>
          <w:t>FDA Orange book website</w:t>
        </w:r>
      </w:hyperlink>
    </w:p>
    <w:p w14:paraId="0874BCB9" w14:textId="77777777" w:rsidR="006F5EF8" w:rsidRDefault="00F953A4">
      <w:pPr>
        <w:numPr>
          <w:ilvl w:val="1"/>
          <w:numId w:val="3"/>
        </w:numPr>
        <w:tabs>
          <w:tab w:val="left" w:pos="425"/>
        </w:tabs>
      </w:pPr>
      <w:r>
        <w:t>Run the following SQL script to load the data file:</w:t>
      </w:r>
    </w:p>
    <w:p w14:paraId="0178C02E" w14:textId="77777777" w:rsidR="006F5EF8" w:rsidRDefault="00F953A4">
      <w:pPr>
        <w:numPr>
          <w:ilvl w:val="2"/>
          <w:numId w:val="3"/>
        </w:numPr>
        <w:tabs>
          <w:tab w:val="left" w:pos="425"/>
        </w:tabs>
      </w:pPr>
      <w:proofErr w:type="spellStart"/>
      <w:r>
        <w:t>load_nda_table.sql</w:t>
      </w:r>
      <w:proofErr w:type="spellEnd"/>
    </w:p>
    <w:p w14:paraId="10715651" w14:textId="77777777" w:rsidR="00BE72F2" w:rsidRDefault="00BE72F2" w:rsidP="00BE72F2">
      <w:pPr>
        <w:numPr>
          <w:ilvl w:val="0"/>
          <w:numId w:val="3"/>
        </w:numPr>
        <w:tabs>
          <w:tab w:val="left" w:pos="425"/>
        </w:tabs>
      </w:pPr>
      <w:r>
        <w:t xml:space="preserve">Load the </w:t>
      </w:r>
      <w:proofErr w:type="spellStart"/>
      <w:r>
        <w:t>country_codes</w:t>
      </w:r>
      <w:proofErr w:type="spellEnd"/>
      <w:r>
        <w:t xml:space="preserve"> reference table by running the script:</w:t>
      </w:r>
    </w:p>
    <w:p w14:paraId="67091E57" w14:textId="77777777" w:rsidR="00BE72F2" w:rsidRDefault="00BE72F2" w:rsidP="00BE72F2">
      <w:pPr>
        <w:numPr>
          <w:ilvl w:val="1"/>
          <w:numId w:val="3"/>
        </w:numPr>
        <w:tabs>
          <w:tab w:val="left" w:pos="425"/>
        </w:tabs>
      </w:pPr>
      <w:proofErr w:type="spellStart"/>
      <w:r>
        <w:t>load_country_code_table.sql</w:t>
      </w:r>
      <w:proofErr w:type="spellEnd"/>
    </w:p>
    <w:p w14:paraId="63DDEECB" w14:textId="77777777" w:rsidR="00BE72F2" w:rsidRDefault="00BE72F2" w:rsidP="00BE72F2">
      <w:pPr>
        <w:numPr>
          <w:ilvl w:val="0"/>
          <w:numId w:val="3"/>
        </w:numPr>
        <w:tabs>
          <w:tab w:val="left" w:pos="425"/>
        </w:tabs>
      </w:pPr>
      <w:r>
        <w:t>Load the EU dru</w:t>
      </w:r>
      <w:bookmarkStart w:id="0" w:name="_GoBack"/>
      <w:bookmarkEnd w:id="0"/>
      <w:r>
        <w:t>g name/active ingredient reference table by running the script:</w:t>
      </w:r>
    </w:p>
    <w:p w14:paraId="541EDB94" w14:textId="77777777" w:rsidR="00BE72F2" w:rsidRDefault="00BE72F2" w:rsidP="00BE72F2">
      <w:pPr>
        <w:numPr>
          <w:ilvl w:val="1"/>
          <w:numId w:val="3"/>
        </w:numPr>
        <w:tabs>
          <w:tab w:val="left" w:pos="425"/>
        </w:tabs>
      </w:pPr>
      <w:proofErr w:type="spellStart"/>
      <w:r>
        <w:t>load_eu_drug_name_active_ingredient.sql</w:t>
      </w:r>
      <w:proofErr w:type="spellEnd"/>
    </w:p>
    <w:p w14:paraId="3EDAA3F1" w14:textId="77777777" w:rsidR="006F5EF8" w:rsidRPr="00BE72F2" w:rsidRDefault="00F953A4">
      <w:pPr>
        <w:numPr>
          <w:ilvl w:val="0"/>
          <w:numId w:val="3"/>
        </w:numPr>
        <w:tabs>
          <w:tab w:val="left" w:pos="425"/>
        </w:tabs>
        <w:rPr>
          <w:rStyle w:val="InternetLink"/>
          <w:color w:val="00000A"/>
          <w:u w:val="none"/>
        </w:rPr>
      </w:pPr>
      <w:r>
        <w:t>Load the latest available OHDSI CDMV5 Vocabulary tables into a separate PostgreSQL schema (e.g. cdmv5).  The data files and the PostgreSQL table load s</w:t>
      </w:r>
      <w:r>
        <w:t xml:space="preserve">cripts are available from the  </w:t>
      </w:r>
      <w:hyperlink r:id="rId9">
        <w:r>
          <w:rPr>
            <w:rStyle w:val="InternetLink"/>
          </w:rPr>
          <w:t>OHDSI Athena website</w:t>
        </w:r>
      </w:hyperlink>
    </w:p>
    <w:p w14:paraId="64D032F5" w14:textId="77777777" w:rsidR="00BE72F2" w:rsidRDefault="00BE72F2">
      <w:pPr>
        <w:numPr>
          <w:ilvl w:val="0"/>
          <w:numId w:val="3"/>
        </w:numPr>
        <w:tabs>
          <w:tab w:val="left" w:pos="425"/>
        </w:tabs>
      </w:pPr>
      <w:r>
        <w:t xml:space="preserve">Create the </w:t>
      </w:r>
      <w:proofErr w:type="spellStart"/>
      <w:r>
        <w:t>meddra</w:t>
      </w:r>
      <w:proofErr w:type="spellEnd"/>
      <w:r>
        <w:t xml:space="preserve"> / </w:t>
      </w:r>
      <w:proofErr w:type="spellStart"/>
      <w:r>
        <w:t>snomed</w:t>
      </w:r>
      <w:proofErr w:type="spellEnd"/>
      <w:r>
        <w:t xml:space="preserve"> mapping table by running the script:</w:t>
      </w:r>
    </w:p>
    <w:p w14:paraId="223FDC1D" w14:textId="68424D2B" w:rsidR="00BE72F2" w:rsidRDefault="00F953A4" w:rsidP="00BE72F2">
      <w:pPr>
        <w:numPr>
          <w:ilvl w:val="1"/>
          <w:numId w:val="3"/>
        </w:numPr>
        <w:tabs>
          <w:tab w:val="left" w:pos="425"/>
        </w:tabs>
      </w:pPr>
      <w:proofErr w:type="spellStart"/>
      <w:r>
        <w:t>c</w:t>
      </w:r>
      <w:r w:rsidR="00BE72F2">
        <w:t>reate_meddra_snomed_mapping_table.sql</w:t>
      </w:r>
      <w:proofErr w:type="spellEnd"/>
    </w:p>
    <w:p w14:paraId="06EC08B9" w14:textId="77777777" w:rsidR="006F5EF8" w:rsidRDefault="006F5EF8"/>
    <w:p w14:paraId="28175FEC" w14:textId="77777777" w:rsidR="006F5EF8" w:rsidRDefault="00F953A4">
      <w:pPr>
        <w:pStyle w:val="Heading31"/>
        <w:numPr>
          <w:ilvl w:val="2"/>
          <w:numId w:val="1"/>
        </w:numPr>
      </w:pPr>
      <w:r>
        <w:t>Download current FAERS data files from the FDA website</w:t>
      </w:r>
    </w:p>
    <w:p w14:paraId="23C7BBD9" w14:textId="77777777" w:rsidR="006F5EF8" w:rsidRDefault="006F5EF8"/>
    <w:p w14:paraId="407E48E0" w14:textId="77777777" w:rsidR="006F5EF8" w:rsidRDefault="00F953A4">
      <w:pPr>
        <w:tabs>
          <w:tab w:val="left" w:pos="420"/>
        </w:tabs>
        <w:ind w:left="420" w:hanging="420"/>
      </w:pPr>
      <w:r>
        <w:t xml:space="preserve">Run the current FAERS data download shell script: </w:t>
      </w:r>
    </w:p>
    <w:p w14:paraId="47BE996F" w14:textId="77777777" w:rsidR="006F5EF8" w:rsidRDefault="006F5EF8">
      <w:pPr>
        <w:tabs>
          <w:tab w:val="left" w:pos="420"/>
        </w:tabs>
        <w:ind w:left="420" w:hanging="420"/>
      </w:pPr>
    </w:p>
    <w:p w14:paraId="76110BEA" w14:textId="77777777" w:rsidR="006F5EF8" w:rsidRDefault="00F953A4">
      <w:pPr>
        <w:numPr>
          <w:ilvl w:val="0"/>
          <w:numId w:val="4"/>
        </w:numPr>
        <w:tabs>
          <w:tab w:val="left" w:pos="840"/>
        </w:tabs>
      </w:pPr>
      <w:r>
        <w:t>download_current_files_from_faers.sh</w:t>
      </w:r>
    </w:p>
    <w:p w14:paraId="070312FC" w14:textId="77777777" w:rsidR="006F5EF8" w:rsidRDefault="006F5EF8">
      <w:pPr>
        <w:tabs>
          <w:tab w:val="left" w:pos="840"/>
        </w:tabs>
      </w:pPr>
    </w:p>
    <w:p w14:paraId="1BFC1482" w14:textId="77777777" w:rsidR="006F5EF8" w:rsidRDefault="00F953A4">
      <w:pPr>
        <w:pStyle w:val="Heading31"/>
        <w:numPr>
          <w:ilvl w:val="2"/>
          <w:numId w:val="1"/>
        </w:numPr>
      </w:pPr>
      <w:r>
        <w:t>Combine the current data individual files into combined files to load</w:t>
      </w:r>
    </w:p>
    <w:p w14:paraId="30AB733A" w14:textId="77777777" w:rsidR="006F5EF8" w:rsidRDefault="006F5EF8"/>
    <w:p w14:paraId="3C705428" w14:textId="77777777" w:rsidR="006F5EF8" w:rsidRDefault="00F953A4">
      <w:pPr>
        <w:tabs>
          <w:tab w:val="left" w:pos="420"/>
        </w:tabs>
        <w:ind w:left="420" w:hanging="420"/>
      </w:pPr>
      <w:r>
        <w:lastRenderedPageBreak/>
        <w:t>Run the following current data shell scripts:</w:t>
      </w:r>
    </w:p>
    <w:p w14:paraId="3C596570" w14:textId="77777777" w:rsidR="006F5EF8" w:rsidRDefault="006F5EF8">
      <w:pPr>
        <w:tabs>
          <w:tab w:val="left" w:pos="420"/>
        </w:tabs>
        <w:ind w:left="420" w:hanging="420"/>
      </w:pPr>
    </w:p>
    <w:p w14:paraId="4C954A89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create_current_all_demo_data_files_with_filename_column.sh</w:t>
      </w:r>
    </w:p>
    <w:p w14:paraId="1659433D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create_current_all_drug_data_files_with_filename_column.sh</w:t>
      </w:r>
    </w:p>
    <w:p w14:paraId="797529FD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create_current_all_i</w:t>
      </w:r>
      <w:r>
        <w:t>ndi_data_files_with_filename_column.sh</w:t>
      </w:r>
    </w:p>
    <w:p w14:paraId="1ED8BCE8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create_current_all_outc_data_files_with_filename_column.sh</w:t>
      </w:r>
    </w:p>
    <w:p w14:paraId="7BD3DCA1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create_current_all_reac_data_files_with_filename_column.sh</w:t>
      </w:r>
    </w:p>
    <w:p w14:paraId="09C41037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create_current_all_rpsr_data_files_with_filename_column.sh</w:t>
      </w:r>
    </w:p>
    <w:p w14:paraId="41AECE0B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create_current_all_ther_data_files_with_</w:t>
      </w:r>
      <w:r>
        <w:t>filename_column.sh</w:t>
      </w:r>
    </w:p>
    <w:p w14:paraId="6A236172" w14:textId="77777777" w:rsidR="006F5EF8" w:rsidRDefault="006F5EF8">
      <w:pPr>
        <w:tabs>
          <w:tab w:val="left" w:pos="840"/>
        </w:tabs>
      </w:pPr>
    </w:p>
    <w:p w14:paraId="6A5E505E" w14:textId="77777777" w:rsidR="006F5EF8" w:rsidRDefault="00F953A4">
      <w:pPr>
        <w:pStyle w:val="Heading31"/>
        <w:numPr>
          <w:ilvl w:val="2"/>
          <w:numId w:val="1"/>
        </w:numPr>
      </w:pPr>
      <w:r>
        <w:t>Create current data staging tables and Load data from each file</w:t>
      </w:r>
    </w:p>
    <w:p w14:paraId="3F3E0CF3" w14:textId="77777777" w:rsidR="006F5EF8" w:rsidRDefault="006F5EF8"/>
    <w:p w14:paraId="4A83A835" w14:textId="77777777" w:rsidR="006F5EF8" w:rsidRDefault="00F953A4">
      <w:r>
        <w:t>Run the following SQL scripts:</w:t>
      </w:r>
    </w:p>
    <w:p w14:paraId="37D8E29B" w14:textId="77777777" w:rsidR="006F5EF8" w:rsidRDefault="006F5EF8"/>
    <w:p w14:paraId="167A169F" w14:textId="77777777" w:rsidR="006F5EF8" w:rsidRDefault="00F953A4">
      <w:pPr>
        <w:numPr>
          <w:ilvl w:val="0"/>
          <w:numId w:val="6"/>
        </w:numPr>
      </w:pPr>
      <w:proofErr w:type="spellStart"/>
      <w:r>
        <w:t>load_current_demo_table.sql</w:t>
      </w:r>
      <w:proofErr w:type="spellEnd"/>
    </w:p>
    <w:p w14:paraId="64C2A215" w14:textId="77777777" w:rsidR="006F5EF8" w:rsidRDefault="00F953A4">
      <w:pPr>
        <w:numPr>
          <w:ilvl w:val="0"/>
          <w:numId w:val="6"/>
        </w:numPr>
      </w:pPr>
      <w:proofErr w:type="spellStart"/>
      <w:r>
        <w:t>load_current_drug_table.sql</w:t>
      </w:r>
      <w:proofErr w:type="spellEnd"/>
    </w:p>
    <w:p w14:paraId="19D0F50B" w14:textId="77777777" w:rsidR="006F5EF8" w:rsidRDefault="00F953A4">
      <w:pPr>
        <w:numPr>
          <w:ilvl w:val="0"/>
          <w:numId w:val="6"/>
        </w:numPr>
      </w:pPr>
      <w:proofErr w:type="spellStart"/>
      <w:r>
        <w:t>load_current_indi_table.sql</w:t>
      </w:r>
      <w:proofErr w:type="spellEnd"/>
    </w:p>
    <w:p w14:paraId="005572AE" w14:textId="77777777" w:rsidR="006F5EF8" w:rsidRDefault="00F953A4">
      <w:pPr>
        <w:numPr>
          <w:ilvl w:val="0"/>
          <w:numId w:val="6"/>
        </w:numPr>
      </w:pPr>
      <w:proofErr w:type="spellStart"/>
      <w:r>
        <w:t>load_current_outc_table.sql</w:t>
      </w:r>
      <w:proofErr w:type="spellEnd"/>
    </w:p>
    <w:p w14:paraId="691D1BDB" w14:textId="77777777" w:rsidR="006F5EF8" w:rsidRDefault="00F953A4">
      <w:pPr>
        <w:numPr>
          <w:ilvl w:val="0"/>
          <w:numId w:val="6"/>
        </w:numPr>
      </w:pPr>
      <w:proofErr w:type="spellStart"/>
      <w:r>
        <w:t>load_current_reac_table.sql</w:t>
      </w:r>
      <w:proofErr w:type="spellEnd"/>
    </w:p>
    <w:p w14:paraId="1CC28591" w14:textId="77777777" w:rsidR="006F5EF8" w:rsidRDefault="00F953A4">
      <w:pPr>
        <w:numPr>
          <w:ilvl w:val="0"/>
          <w:numId w:val="6"/>
        </w:numPr>
      </w:pPr>
      <w:proofErr w:type="spellStart"/>
      <w:r>
        <w:t>load_current_rpsr_table.sql</w:t>
      </w:r>
      <w:proofErr w:type="spellEnd"/>
    </w:p>
    <w:p w14:paraId="6D8AC7D7" w14:textId="77777777" w:rsidR="006F5EF8" w:rsidRDefault="00F953A4">
      <w:pPr>
        <w:numPr>
          <w:ilvl w:val="0"/>
          <w:numId w:val="6"/>
        </w:numPr>
      </w:pPr>
      <w:proofErr w:type="spellStart"/>
      <w:r>
        <w:t>load_current_ther_table.sql</w:t>
      </w:r>
      <w:proofErr w:type="spellEnd"/>
    </w:p>
    <w:p w14:paraId="00217DD8" w14:textId="77777777" w:rsidR="006F5EF8" w:rsidRDefault="006F5EF8">
      <w:pPr>
        <w:tabs>
          <w:tab w:val="left" w:pos="420"/>
        </w:tabs>
        <w:ind w:left="420" w:hanging="420"/>
      </w:pPr>
    </w:p>
    <w:p w14:paraId="1FE568F7" w14:textId="77777777" w:rsidR="006F5EF8" w:rsidRDefault="00F953A4">
      <w:pPr>
        <w:pStyle w:val="Heading31"/>
        <w:numPr>
          <w:ilvl w:val="2"/>
          <w:numId w:val="1"/>
        </w:numPr>
      </w:pPr>
      <w:r>
        <w:t>Download legacy LAERS data files from the FDA website</w:t>
      </w:r>
    </w:p>
    <w:p w14:paraId="3EF886A0" w14:textId="77777777" w:rsidR="006F5EF8" w:rsidRDefault="006F5EF8"/>
    <w:p w14:paraId="5F518782" w14:textId="77777777" w:rsidR="006F5EF8" w:rsidRDefault="00F953A4">
      <w:pPr>
        <w:tabs>
          <w:tab w:val="left" w:pos="420"/>
        </w:tabs>
        <w:ind w:left="420" w:hanging="420"/>
      </w:pPr>
      <w:r>
        <w:t xml:space="preserve">Run the legacy FAERS data download shell script: </w:t>
      </w:r>
    </w:p>
    <w:p w14:paraId="55C868D5" w14:textId="77777777" w:rsidR="006F5EF8" w:rsidRDefault="006F5EF8">
      <w:pPr>
        <w:tabs>
          <w:tab w:val="left" w:pos="420"/>
        </w:tabs>
        <w:ind w:left="420" w:hanging="420"/>
      </w:pPr>
    </w:p>
    <w:p w14:paraId="046A8EB8" w14:textId="77777777" w:rsidR="006F5EF8" w:rsidRDefault="00F953A4">
      <w:pPr>
        <w:numPr>
          <w:ilvl w:val="0"/>
          <w:numId w:val="4"/>
        </w:numPr>
        <w:tabs>
          <w:tab w:val="left" w:pos="840"/>
        </w:tabs>
      </w:pPr>
      <w:r>
        <w:t>download_legacy_files_from_faers.sh</w:t>
      </w:r>
    </w:p>
    <w:p w14:paraId="06F1EC6F" w14:textId="77777777" w:rsidR="006F5EF8" w:rsidRDefault="006F5EF8">
      <w:pPr>
        <w:tabs>
          <w:tab w:val="left" w:pos="840"/>
        </w:tabs>
      </w:pPr>
    </w:p>
    <w:p w14:paraId="0A080BA9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Combine the legacy data individual files into combined </w:t>
      </w:r>
      <w:r>
        <w:t>files to load</w:t>
      </w:r>
    </w:p>
    <w:p w14:paraId="71B401BF" w14:textId="77777777" w:rsidR="006F5EF8" w:rsidRDefault="006F5EF8"/>
    <w:p w14:paraId="21B3F4CC" w14:textId="77777777" w:rsidR="006F5EF8" w:rsidRDefault="00F953A4">
      <w:pPr>
        <w:tabs>
          <w:tab w:val="left" w:pos="420"/>
        </w:tabs>
        <w:ind w:left="420" w:hanging="420"/>
      </w:pPr>
      <w:r>
        <w:t>Run the following legacy data shell scripts:</w:t>
      </w:r>
    </w:p>
    <w:p w14:paraId="0FC30C0E" w14:textId="77777777" w:rsidR="006F5EF8" w:rsidRDefault="006F5EF8">
      <w:pPr>
        <w:tabs>
          <w:tab w:val="left" w:pos="420"/>
        </w:tabs>
        <w:ind w:left="420" w:hanging="420"/>
      </w:pPr>
    </w:p>
    <w:p w14:paraId="48B235AD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create_legacy_all_demo_data_files_with_filename_column.sh</w:t>
      </w:r>
    </w:p>
    <w:p w14:paraId="77C1F759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create_legacy_all_drug_data_files_with_filename_column.sh</w:t>
      </w:r>
    </w:p>
    <w:p w14:paraId="673B18CD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create_legacy_all_indi_data_files_with_filename_column.sh</w:t>
      </w:r>
    </w:p>
    <w:p w14:paraId="613359E5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create_legacy_all_outc_data_files_with_filename_column.sh</w:t>
      </w:r>
    </w:p>
    <w:p w14:paraId="0A0C95D7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create_legacy_all_reac_data_files_with_filename_column.sh</w:t>
      </w:r>
    </w:p>
    <w:p w14:paraId="1FDCFEF2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create_legacy_all_rpsr_data_files_with_filename_column.sh</w:t>
      </w:r>
    </w:p>
    <w:p w14:paraId="7C2D5956" w14:textId="77777777" w:rsidR="006F5EF8" w:rsidRDefault="00F953A4">
      <w:pPr>
        <w:numPr>
          <w:ilvl w:val="0"/>
          <w:numId w:val="5"/>
        </w:numPr>
        <w:tabs>
          <w:tab w:val="left" w:pos="840"/>
        </w:tabs>
      </w:pPr>
      <w:r>
        <w:t>create_legacy_all_ther_data_files_with_filename_column.sh</w:t>
      </w:r>
    </w:p>
    <w:p w14:paraId="72C926C2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Create legacy data </w:t>
      </w:r>
      <w:r>
        <w:t>staging tables and Load data from each file</w:t>
      </w:r>
    </w:p>
    <w:p w14:paraId="29E0DDAF" w14:textId="77777777" w:rsidR="006F5EF8" w:rsidRDefault="006F5EF8"/>
    <w:p w14:paraId="32A54A22" w14:textId="77777777" w:rsidR="006F5EF8" w:rsidRDefault="00F953A4">
      <w:r>
        <w:t>Run the following SQL scripts:</w:t>
      </w:r>
    </w:p>
    <w:p w14:paraId="0A19BFBD" w14:textId="77777777" w:rsidR="006F5EF8" w:rsidRDefault="006F5EF8"/>
    <w:p w14:paraId="18DD70C8" w14:textId="77777777" w:rsidR="006F5EF8" w:rsidRDefault="00F953A4">
      <w:pPr>
        <w:numPr>
          <w:ilvl w:val="0"/>
          <w:numId w:val="6"/>
        </w:numPr>
      </w:pPr>
      <w:proofErr w:type="spellStart"/>
      <w:r>
        <w:t>load_legacy_demo_table.sql</w:t>
      </w:r>
      <w:proofErr w:type="spellEnd"/>
    </w:p>
    <w:p w14:paraId="023C6833" w14:textId="77777777" w:rsidR="006F5EF8" w:rsidRDefault="00F953A4">
      <w:pPr>
        <w:numPr>
          <w:ilvl w:val="0"/>
          <w:numId w:val="6"/>
        </w:numPr>
      </w:pPr>
      <w:proofErr w:type="spellStart"/>
      <w:r>
        <w:t>load_legacy_drug_table.sql</w:t>
      </w:r>
      <w:proofErr w:type="spellEnd"/>
    </w:p>
    <w:p w14:paraId="62762133" w14:textId="77777777" w:rsidR="006F5EF8" w:rsidRDefault="00F953A4">
      <w:pPr>
        <w:numPr>
          <w:ilvl w:val="0"/>
          <w:numId w:val="6"/>
        </w:numPr>
      </w:pPr>
      <w:proofErr w:type="spellStart"/>
      <w:r>
        <w:t>load_legacy_indi_table.sql</w:t>
      </w:r>
      <w:proofErr w:type="spellEnd"/>
    </w:p>
    <w:p w14:paraId="68E495F7" w14:textId="77777777" w:rsidR="006F5EF8" w:rsidRDefault="00F953A4">
      <w:pPr>
        <w:numPr>
          <w:ilvl w:val="0"/>
          <w:numId w:val="6"/>
        </w:numPr>
      </w:pPr>
      <w:proofErr w:type="spellStart"/>
      <w:r>
        <w:lastRenderedPageBreak/>
        <w:t>load_legacy_outc_table.sql</w:t>
      </w:r>
      <w:proofErr w:type="spellEnd"/>
    </w:p>
    <w:p w14:paraId="245A1FEA" w14:textId="77777777" w:rsidR="006F5EF8" w:rsidRDefault="00F953A4">
      <w:pPr>
        <w:numPr>
          <w:ilvl w:val="0"/>
          <w:numId w:val="6"/>
        </w:numPr>
      </w:pPr>
      <w:proofErr w:type="spellStart"/>
      <w:r>
        <w:t>load_legacy_reac_table.sql</w:t>
      </w:r>
      <w:proofErr w:type="spellEnd"/>
    </w:p>
    <w:p w14:paraId="30871F2A" w14:textId="77777777" w:rsidR="006F5EF8" w:rsidRDefault="00F953A4">
      <w:pPr>
        <w:numPr>
          <w:ilvl w:val="0"/>
          <w:numId w:val="6"/>
        </w:numPr>
      </w:pPr>
      <w:proofErr w:type="spellStart"/>
      <w:r>
        <w:t>load_legacy_rpsr_table.sql</w:t>
      </w:r>
      <w:proofErr w:type="spellEnd"/>
    </w:p>
    <w:p w14:paraId="4AC348DA" w14:textId="77777777" w:rsidR="006F5EF8" w:rsidRDefault="00F953A4">
      <w:pPr>
        <w:numPr>
          <w:ilvl w:val="0"/>
          <w:numId w:val="6"/>
        </w:numPr>
      </w:pPr>
      <w:proofErr w:type="spellStart"/>
      <w:r>
        <w:t>load_legacy_ther_</w:t>
      </w:r>
      <w:r>
        <w:t>table.sql</w:t>
      </w:r>
      <w:proofErr w:type="spellEnd"/>
    </w:p>
    <w:p w14:paraId="40CEAEAF" w14:textId="77777777" w:rsidR="006F5EF8" w:rsidRDefault="006F5EF8">
      <w:pPr>
        <w:tabs>
          <w:tab w:val="left" w:pos="420"/>
        </w:tabs>
        <w:ind w:left="420" w:hanging="420"/>
      </w:pPr>
    </w:p>
    <w:p w14:paraId="54104118" w14:textId="77777777" w:rsidR="006F5EF8" w:rsidRDefault="00F953A4">
      <w:pPr>
        <w:pStyle w:val="Heading21"/>
        <w:numPr>
          <w:ilvl w:val="1"/>
          <w:numId w:val="1"/>
        </w:numPr>
      </w:pPr>
      <w:r>
        <w:t>De-duplicate cases</w:t>
      </w:r>
      <w:r>
        <w:t xml:space="preserve"> </w:t>
      </w:r>
    </w:p>
    <w:p w14:paraId="0E9E278A" w14:textId="77777777" w:rsidR="006F5EF8" w:rsidRDefault="006F5EF8"/>
    <w:p w14:paraId="645F893C" w14:textId="77777777" w:rsidR="006F5EF8" w:rsidRDefault="00F953A4">
      <w:r>
        <w:t xml:space="preserve">The aim of this section of the process is to remove duplicate cases. </w:t>
      </w:r>
    </w:p>
    <w:p w14:paraId="4020B42A" w14:textId="77777777" w:rsidR="006F5EF8" w:rsidRDefault="00F953A4">
      <w:pPr>
        <w:pStyle w:val="Heading31"/>
        <w:numPr>
          <w:ilvl w:val="2"/>
          <w:numId w:val="1"/>
        </w:numPr>
      </w:pPr>
      <w:r>
        <w:t>Single value imputation of demographic keys followed by</w:t>
      </w:r>
      <w:r>
        <w:t xml:space="preserve"> removal of duplicate cases first based on demographic key fields and then based on case id.</w:t>
      </w:r>
    </w:p>
    <w:p w14:paraId="41AC8247" w14:textId="77777777" w:rsidR="006F5EF8" w:rsidRDefault="006F5EF8"/>
    <w:p w14:paraId="120EC187" w14:textId="77777777" w:rsidR="006F5EF8" w:rsidRDefault="00F953A4">
      <w:pPr>
        <w:numPr>
          <w:ilvl w:val="0"/>
          <w:numId w:val="7"/>
        </w:numPr>
        <w:tabs>
          <w:tab w:val="left" w:pos="425"/>
        </w:tabs>
        <w:ind w:left="420" w:hanging="420"/>
      </w:pPr>
      <w:r>
        <w:t>Run t</w:t>
      </w:r>
      <w:r>
        <w:t xml:space="preserve">he </w:t>
      </w:r>
      <w:proofErr w:type="spellStart"/>
      <w:r>
        <w:rPr>
          <w:b/>
          <w:bCs/>
        </w:rPr>
        <w:t>derive_unique_all_case.sql</w:t>
      </w:r>
      <w:proofErr w:type="spellEnd"/>
      <w:r>
        <w:rPr>
          <w:b/>
          <w:bCs/>
        </w:rPr>
        <w:t xml:space="preserve"> </w:t>
      </w:r>
      <w:r>
        <w:t>script SQL script</w:t>
      </w:r>
    </w:p>
    <w:p w14:paraId="5B230273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Map drug names to </w:t>
      </w:r>
      <w:proofErr w:type="spellStart"/>
      <w:r>
        <w:t>RxNorm</w:t>
      </w:r>
      <w:proofErr w:type="spellEnd"/>
    </w:p>
    <w:p w14:paraId="6921EEA2" w14:textId="77777777" w:rsidR="006F5EF8" w:rsidRDefault="006F5EF8"/>
    <w:p w14:paraId="55CCBC87" w14:textId="77777777" w:rsidR="006F5EF8" w:rsidRDefault="00F953A4">
      <w:r>
        <w:t xml:space="preserve">The aim of this section of the process is to create a </w:t>
      </w:r>
      <w:proofErr w:type="spellStart"/>
      <w:r>
        <w:t>combined_drug_mapping</w:t>
      </w:r>
      <w:proofErr w:type="spellEnd"/>
      <w:r>
        <w:t xml:space="preserve"> table with the original drug name and the associated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.  </w:t>
      </w:r>
    </w:p>
    <w:p w14:paraId="2A6974AA" w14:textId="77777777" w:rsidR="006F5EF8" w:rsidRDefault="006F5EF8"/>
    <w:p w14:paraId="2AAD6DA2" w14:textId="77777777" w:rsidR="006F5EF8" w:rsidRDefault="00F953A4">
      <w:pPr>
        <w:numPr>
          <w:ilvl w:val="0"/>
          <w:numId w:val="7"/>
        </w:numPr>
        <w:tabs>
          <w:tab w:val="left" w:pos="425"/>
        </w:tabs>
        <w:ind w:left="420" w:hanging="420"/>
      </w:pPr>
      <w:r>
        <w:t xml:space="preserve">Run the </w:t>
      </w:r>
      <w:proofErr w:type="spellStart"/>
      <w:r>
        <w:rPr>
          <w:b/>
          <w:bCs/>
        </w:rPr>
        <w:t>map_all_drug_name_to_rxnorm.sql</w:t>
      </w:r>
      <w:proofErr w:type="spellEnd"/>
      <w:r>
        <w:t xml:space="preserve"> script SQL script</w:t>
      </w:r>
    </w:p>
    <w:p w14:paraId="5A53AB74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a) Map current data drug name to </w:t>
      </w:r>
      <w:proofErr w:type="spellStart"/>
      <w:r>
        <w:t>RxNorm</w:t>
      </w:r>
      <w:proofErr w:type="spellEnd"/>
      <w:r>
        <w:t xml:space="preserve"> -  Regular Expression</w:t>
      </w:r>
    </w:p>
    <w:p w14:paraId="56E5658B" w14:textId="77777777" w:rsidR="006F5EF8" w:rsidRDefault="006F5EF8"/>
    <w:p w14:paraId="39756E9F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The regex mapping section of the SQL script uses regular expression mapping of current data drug table </w:t>
      </w:r>
      <w:proofErr w:type="spellStart"/>
      <w:r>
        <w:t>drugname</w:t>
      </w:r>
      <w:proofErr w:type="spellEnd"/>
      <w:r>
        <w:t xml:space="preserve"> to the cdmv5.concept_table </w:t>
      </w:r>
      <w:proofErr w:type="spellStart"/>
      <w:r>
        <w:t>conc</w:t>
      </w:r>
      <w:r>
        <w:t>ept_name</w:t>
      </w:r>
      <w:proofErr w:type="spellEnd"/>
      <w:r>
        <w:t xml:space="preserve"> and generates the </w:t>
      </w:r>
      <w:proofErr w:type="spellStart"/>
      <w:r>
        <w:t>drug_regex_mapping</w:t>
      </w:r>
      <w:proofErr w:type="spellEnd"/>
      <w:r>
        <w:t xml:space="preserve"> table:</w:t>
      </w:r>
    </w:p>
    <w:p w14:paraId="69219D88" w14:textId="77777777" w:rsidR="006F5EF8" w:rsidRDefault="006F5EF8">
      <w:pPr>
        <w:tabs>
          <w:tab w:val="left" w:pos="425"/>
        </w:tabs>
      </w:pPr>
    </w:p>
    <w:p w14:paraId="49A54718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Note. This will also create the </w:t>
      </w:r>
      <w:proofErr w:type="spellStart"/>
      <w:r>
        <w:t>combined_drug_mapping</w:t>
      </w:r>
      <w:proofErr w:type="spellEnd"/>
      <w:r>
        <w:t xml:space="preserve"> table with all unique current data </w:t>
      </w:r>
      <w:proofErr w:type="spellStart"/>
      <w:r>
        <w:t>drugnames</w:t>
      </w:r>
      <w:proofErr w:type="spellEnd"/>
      <w:r>
        <w:t xml:space="preserve">, setting the </w:t>
      </w:r>
      <w:proofErr w:type="spellStart"/>
      <w:r>
        <w:t>update_type</w:t>
      </w:r>
      <w:proofErr w:type="spellEnd"/>
      <w:r>
        <w:t xml:space="preserve"> column to 'regex - &lt;regex type&gt;' and the </w:t>
      </w:r>
      <w:proofErr w:type="spellStart"/>
      <w:r>
        <w:t>concept_id</w:t>
      </w:r>
      <w:proofErr w:type="spellEnd"/>
      <w:r>
        <w:t xml:space="preserve"> to </w:t>
      </w:r>
      <w:proofErr w:type="gramStart"/>
      <w:r>
        <w:t>the  matching</w:t>
      </w:r>
      <w:proofErr w:type="gramEnd"/>
      <w:r>
        <w:t xml:space="preserve">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drug_regex_mapping</w:t>
      </w:r>
      <w:proofErr w:type="spellEnd"/>
      <w:r>
        <w:t xml:space="preserve"> table.</w:t>
      </w:r>
    </w:p>
    <w:p w14:paraId="64A531A4" w14:textId="77777777" w:rsidR="006F5EF8" w:rsidRDefault="006F5EF8">
      <w:pPr>
        <w:tabs>
          <w:tab w:val="left" w:pos="425"/>
        </w:tabs>
      </w:pPr>
    </w:p>
    <w:p w14:paraId="306E5D2F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b) Map current data drug name to </w:t>
      </w:r>
      <w:proofErr w:type="spellStart"/>
      <w:r>
        <w:t>RxNorm</w:t>
      </w:r>
      <w:proofErr w:type="spellEnd"/>
      <w:r>
        <w:t xml:space="preserve"> – Active Ingredient</w:t>
      </w:r>
    </w:p>
    <w:p w14:paraId="14F9B08A" w14:textId="77777777" w:rsidR="006F5EF8" w:rsidRDefault="006F5EF8"/>
    <w:p w14:paraId="49F65727" w14:textId="77777777" w:rsidR="006F5EF8" w:rsidRDefault="00F953A4">
      <w:pPr>
        <w:numPr>
          <w:ilvl w:val="0"/>
          <w:numId w:val="8"/>
        </w:numPr>
        <w:tabs>
          <w:tab w:val="left" w:pos="425"/>
        </w:tabs>
      </w:pPr>
      <w:r>
        <w:t xml:space="preserve">The Active Ingredient number mapping section of the SQL script generates the </w:t>
      </w:r>
      <w:proofErr w:type="spellStart"/>
      <w:r>
        <w:t>drug_ai_mapping</w:t>
      </w:r>
      <w:proofErr w:type="spellEnd"/>
      <w:r>
        <w:t xml:space="preserve"> table</w:t>
      </w:r>
    </w:p>
    <w:p w14:paraId="0A7A55C7" w14:textId="77777777" w:rsidR="006F5EF8" w:rsidRDefault="006F5EF8">
      <w:pPr>
        <w:tabs>
          <w:tab w:val="left" w:pos="425"/>
        </w:tabs>
      </w:pPr>
    </w:p>
    <w:p w14:paraId="12396845" w14:textId="77777777" w:rsidR="006F5EF8" w:rsidRDefault="00F953A4">
      <w:pPr>
        <w:numPr>
          <w:ilvl w:val="0"/>
          <w:numId w:val="8"/>
        </w:numPr>
        <w:tabs>
          <w:tab w:val="left" w:pos="425"/>
        </w:tabs>
      </w:pPr>
      <w:r>
        <w:t xml:space="preserve">Note. This will also set the </w:t>
      </w:r>
      <w:proofErr w:type="spellStart"/>
      <w:r>
        <w:t>combined_drug_mapping</w:t>
      </w:r>
      <w:proofErr w:type="spellEnd"/>
      <w:r>
        <w:t xml:space="preserve"> table </w:t>
      </w:r>
      <w:proofErr w:type="spellStart"/>
      <w:r>
        <w:t>update_type</w:t>
      </w:r>
      <w:proofErr w:type="spellEnd"/>
      <w:r>
        <w:t xml:space="preserve"> column to 'drug active ingredients' and the </w:t>
      </w:r>
      <w:proofErr w:type="spellStart"/>
      <w:r>
        <w:t>concept_id</w:t>
      </w:r>
      <w:proofErr w:type="spellEnd"/>
      <w:r>
        <w:t xml:space="preserve"> to </w:t>
      </w:r>
      <w:proofErr w:type="gramStart"/>
      <w:r>
        <w:t>the  matching</w:t>
      </w:r>
      <w:proofErr w:type="gramEnd"/>
      <w:r>
        <w:t xml:space="preserve">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drug_regex_mapping</w:t>
      </w:r>
      <w:proofErr w:type="spellEnd"/>
      <w:r>
        <w:t xml:space="preserve"> table.</w:t>
      </w:r>
    </w:p>
    <w:p w14:paraId="3F61E2A7" w14:textId="77777777" w:rsidR="006F5EF8" w:rsidRDefault="006F5EF8">
      <w:pPr>
        <w:tabs>
          <w:tab w:val="left" w:pos="425"/>
        </w:tabs>
        <w:ind w:left="425" w:hanging="425"/>
      </w:pPr>
    </w:p>
    <w:p w14:paraId="2940F45D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c) Map current data drug name to </w:t>
      </w:r>
      <w:proofErr w:type="spellStart"/>
      <w:r>
        <w:t>RxNorm</w:t>
      </w:r>
      <w:proofErr w:type="spellEnd"/>
      <w:r>
        <w:t xml:space="preserve"> – NDA Number</w:t>
      </w:r>
    </w:p>
    <w:p w14:paraId="3BEB6981" w14:textId="77777777" w:rsidR="006F5EF8" w:rsidRDefault="006F5EF8"/>
    <w:p w14:paraId="513B4BE9" w14:textId="77777777" w:rsidR="006F5EF8" w:rsidRDefault="00F953A4">
      <w:pPr>
        <w:numPr>
          <w:ilvl w:val="0"/>
          <w:numId w:val="9"/>
        </w:numPr>
        <w:tabs>
          <w:tab w:val="left" w:pos="425"/>
        </w:tabs>
      </w:pPr>
      <w:r>
        <w:t>The NDA number mapping section of the SQL script generate</w:t>
      </w:r>
      <w:r>
        <w:t xml:space="preserve">s the </w:t>
      </w:r>
      <w:proofErr w:type="spellStart"/>
      <w:r>
        <w:t>drug_nda_mapping</w:t>
      </w:r>
      <w:proofErr w:type="spellEnd"/>
      <w:r>
        <w:t xml:space="preserve"> table</w:t>
      </w:r>
    </w:p>
    <w:p w14:paraId="6ADBFF83" w14:textId="77777777" w:rsidR="006F5EF8" w:rsidRDefault="006F5EF8">
      <w:pPr>
        <w:tabs>
          <w:tab w:val="left" w:pos="425"/>
        </w:tabs>
      </w:pPr>
    </w:p>
    <w:p w14:paraId="14E62493" w14:textId="77777777" w:rsidR="006F5EF8" w:rsidRDefault="00F953A4">
      <w:pPr>
        <w:numPr>
          <w:ilvl w:val="0"/>
          <w:numId w:val="9"/>
        </w:numPr>
        <w:tabs>
          <w:tab w:val="left" w:pos="425"/>
        </w:tabs>
      </w:pPr>
      <w:r>
        <w:t xml:space="preserve">Note. This will also set the </w:t>
      </w:r>
      <w:proofErr w:type="spellStart"/>
      <w:r>
        <w:t>combined_drug_mapping</w:t>
      </w:r>
      <w:proofErr w:type="spellEnd"/>
      <w:r>
        <w:t xml:space="preserve"> table </w:t>
      </w:r>
      <w:proofErr w:type="spellStart"/>
      <w:r>
        <w:t>update_type</w:t>
      </w:r>
      <w:proofErr w:type="spellEnd"/>
      <w:r>
        <w:t xml:space="preserve"> column to 'drug </w:t>
      </w:r>
      <w:proofErr w:type="spellStart"/>
      <w:r>
        <w:lastRenderedPageBreak/>
        <w:t>nda_num</w:t>
      </w:r>
      <w:proofErr w:type="spellEnd"/>
      <w:r>
        <w:t xml:space="preserve"> ingredients' and the </w:t>
      </w:r>
      <w:proofErr w:type="spellStart"/>
      <w:r>
        <w:t>concept_id</w:t>
      </w:r>
      <w:proofErr w:type="spellEnd"/>
      <w:r>
        <w:t xml:space="preserve"> to </w:t>
      </w:r>
      <w:proofErr w:type="gramStart"/>
      <w:r>
        <w:t>the  matching</w:t>
      </w:r>
      <w:proofErr w:type="gramEnd"/>
      <w:r>
        <w:t xml:space="preserve">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drug_ai_mapping</w:t>
      </w:r>
      <w:proofErr w:type="spellEnd"/>
      <w:r>
        <w:t xml:space="preserve"> table.</w:t>
      </w:r>
    </w:p>
    <w:p w14:paraId="5C15E91A" w14:textId="77777777" w:rsidR="006F5EF8" w:rsidRDefault="006F5EF8">
      <w:pPr>
        <w:tabs>
          <w:tab w:val="left" w:pos="425"/>
        </w:tabs>
        <w:ind w:left="425" w:hanging="425"/>
      </w:pPr>
    </w:p>
    <w:p w14:paraId="4F9C7225" w14:textId="77777777" w:rsidR="006F5EF8" w:rsidRDefault="00F953A4">
      <w:pPr>
        <w:pStyle w:val="Heading31"/>
        <w:numPr>
          <w:ilvl w:val="2"/>
          <w:numId w:val="1"/>
        </w:numPr>
      </w:pPr>
      <w:r>
        <w:t xml:space="preserve">d) Map current data drug name to </w:t>
      </w:r>
      <w:proofErr w:type="spellStart"/>
      <w:r>
        <w:t>RxNorm</w:t>
      </w:r>
      <w:proofErr w:type="spellEnd"/>
      <w:r>
        <w:t xml:space="preserve"> - USAGI</w:t>
      </w:r>
    </w:p>
    <w:p w14:paraId="3FD3DE44" w14:textId="77777777" w:rsidR="006F5EF8" w:rsidRDefault="006F5EF8"/>
    <w:p w14:paraId="3E02B4F7" w14:textId="77777777" w:rsidR="006F5EF8" w:rsidRDefault="00F953A4">
      <w:pPr>
        <w:numPr>
          <w:ilvl w:val="0"/>
          <w:numId w:val="10"/>
        </w:numPr>
        <w:tabs>
          <w:tab w:val="left" w:pos="425"/>
        </w:tabs>
      </w:pPr>
      <w:r>
        <w:t xml:space="preserve">Manually Export any unmapped drug names in the </w:t>
      </w:r>
      <w:proofErr w:type="spellStart"/>
      <w:r>
        <w:t>combined_drug_mapping</w:t>
      </w:r>
      <w:proofErr w:type="spellEnd"/>
      <w:r>
        <w:t xml:space="preserve"> table into a file to use as input into the USAGI tool using the following </w:t>
      </w:r>
      <w:proofErr w:type="spellStart"/>
      <w:r>
        <w:t>sql</w:t>
      </w:r>
      <w:proofErr w:type="spellEnd"/>
      <w:r>
        <w:t xml:space="preserve"> statement:</w:t>
      </w:r>
    </w:p>
    <w:p w14:paraId="08E52E8B" w14:textId="77777777" w:rsidR="006F5EF8" w:rsidRDefault="00F953A4">
      <w:pPr>
        <w:numPr>
          <w:ilvl w:val="1"/>
          <w:numId w:val="10"/>
        </w:numPr>
        <w:tabs>
          <w:tab w:val="left" w:pos="425"/>
        </w:tabs>
      </w:pPr>
      <w:r>
        <w:t xml:space="preserve">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), DRUG_NAME_ORIGINAL, count(*) as </w:t>
      </w:r>
      <w:proofErr w:type="spellStart"/>
      <w:r>
        <w:t>number_of_cases</w:t>
      </w:r>
      <w:proofErr w:type="spellEnd"/>
      <w:r>
        <w:t xml:space="preserve">  FROM </w:t>
      </w:r>
      <w:r>
        <w:t>COMBINED_DRUG_MAPPING WHERE CONCEPT_ID IS NULL;</w:t>
      </w:r>
    </w:p>
    <w:p w14:paraId="5B37308F" w14:textId="77777777" w:rsidR="006F5EF8" w:rsidRDefault="00F953A4">
      <w:pPr>
        <w:numPr>
          <w:ilvl w:val="0"/>
          <w:numId w:val="10"/>
        </w:numPr>
        <w:tabs>
          <w:tab w:val="left" w:pos="425"/>
        </w:tabs>
      </w:pPr>
      <w:r>
        <w:t xml:space="preserve">Open the USAGI tool.  Follow the instructions on the </w:t>
      </w:r>
      <w:hyperlink r:id="rId10">
        <w:r>
          <w:rPr>
            <w:rStyle w:val="InternetLink"/>
          </w:rPr>
          <w:t>USAGI  OHDSI wiki page</w:t>
        </w:r>
      </w:hyperlink>
      <w:r>
        <w:t xml:space="preserve"> to initialize and load the data file into USAGI. Note. As part of USAGI setup you will need the CDMV5 vocabulary data files from the Athena website.</w:t>
      </w:r>
    </w:p>
    <w:p w14:paraId="6F4EC247" w14:textId="77777777" w:rsidR="006F5EF8" w:rsidRDefault="00F953A4">
      <w:pPr>
        <w:numPr>
          <w:ilvl w:val="0"/>
          <w:numId w:val="10"/>
        </w:numPr>
        <w:tabs>
          <w:tab w:val="left" w:pos="425"/>
        </w:tabs>
      </w:pPr>
      <w:r>
        <w:t xml:space="preserve">Manually map the drug names to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concept_ids</w:t>
      </w:r>
      <w:proofErr w:type="spellEnd"/>
      <w:r>
        <w:t xml:space="preserve"> in USAGI and export the results to a file.</w:t>
      </w:r>
    </w:p>
    <w:p w14:paraId="3B7FFFF3" w14:textId="77777777" w:rsidR="006F5EF8" w:rsidRDefault="00F953A4">
      <w:pPr>
        <w:numPr>
          <w:ilvl w:val="0"/>
          <w:numId w:val="10"/>
        </w:numPr>
        <w:tabs>
          <w:tab w:val="left" w:pos="425"/>
        </w:tabs>
      </w:pPr>
      <w:r>
        <w:t>Import the US</w:t>
      </w:r>
      <w:r>
        <w:t xml:space="preserve">AGI results data file back into a PostgreSQL table called </w:t>
      </w:r>
      <w:proofErr w:type="spellStart"/>
      <w:r>
        <w:t>usagi</w:t>
      </w:r>
      <w:proofErr w:type="spellEnd"/>
      <w:r>
        <w:t>.</w:t>
      </w:r>
    </w:p>
    <w:p w14:paraId="388AE552" w14:textId="77777777" w:rsidR="006F5EF8" w:rsidRDefault="00F953A4">
      <w:pPr>
        <w:numPr>
          <w:ilvl w:val="0"/>
          <w:numId w:val="10"/>
        </w:numPr>
        <w:tabs>
          <w:tab w:val="left" w:pos="425"/>
        </w:tabs>
      </w:pPr>
      <w:r>
        <w:t xml:space="preserve">The USAGI mapping section of the SQL script generates the </w:t>
      </w:r>
      <w:proofErr w:type="spellStart"/>
      <w:r>
        <w:t>drug_usagi_mapping</w:t>
      </w:r>
      <w:proofErr w:type="spellEnd"/>
      <w:r>
        <w:t xml:space="preserve"> table.</w:t>
      </w:r>
    </w:p>
    <w:p w14:paraId="438C3EAD" w14:textId="77777777" w:rsidR="006F5EF8" w:rsidRDefault="006F5EF8">
      <w:pPr>
        <w:tabs>
          <w:tab w:val="left" w:pos="425"/>
        </w:tabs>
      </w:pPr>
    </w:p>
    <w:p w14:paraId="764D3C0D" w14:textId="77777777" w:rsidR="006F5EF8" w:rsidRDefault="00F953A4">
      <w:pPr>
        <w:numPr>
          <w:ilvl w:val="0"/>
          <w:numId w:val="10"/>
        </w:numPr>
        <w:tabs>
          <w:tab w:val="left" w:pos="425"/>
        </w:tabs>
      </w:pPr>
      <w:r>
        <w:t xml:space="preserve">Note. This will also set the </w:t>
      </w:r>
      <w:proofErr w:type="spellStart"/>
      <w:r>
        <w:t>combined_drug_mapping</w:t>
      </w:r>
      <w:proofErr w:type="spellEnd"/>
      <w:r>
        <w:t xml:space="preserve"> table </w:t>
      </w:r>
      <w:proofErr w:type="spellStart"/>
      <w:r>
        <w:t>update_type</w:t>
      </w:r>
      <w:proofErr w:type="spellEnd"/>
      <w:r>
        <w:t xml:space="preserve"> column to '</w:t>
      </w:r>
      <w:proofErr w:type="spellStart"/>
      <w:r>
        <w:t>usagi</w:t>
      </w:r>
      <w:proofErr w:type="spellEnd"/>
      <w:r>
        <w:t xml:space="preserve">' and the </w:t>
      </w:r>
      <w:proofErr w:type="spellStart"/>
      <w:r>
        <w:t>concept_id</w:t>
      </w:r>
      <w:proofErr w:type="spellEnd"/>
      <w:r>
        <w:t xml:space="preserve"> </w:t>
      </w:r>
      <w:r>
        <w:t xml:space="preserve">to </w:t>
      </w:r>
      <w:proofErr w:type="gramStart"/>
      <w:r>
        <w:t>the  matching</w:t>
      </w:r>
      <w:proofErr w:type="gramEnd"/>
      <w:r>
        <w:t xml:space="preserve"> (</w:t>
      </w:r>
      <w:proofErr w:type="spellStart"/>
      <w:r>
        <w:t>RxNorm</w:t>
      </w:r>
      <w:proofErr w:type="spellEnd"/>
      <w:r>
        <w:t xml:space="preserve">) </w:t>
      </w:r>
      <w:proofErr w:type="spellStart"/>
      <w:r>
        <w:t>concept_id</w:t>
      </w:r>
      <w:proofErr w:type="spellEnd"/>
      <w:r>
        <w:t xml:space="preserve"> in the </w:t>
      </w:r>
      <w:proofErr w:type="spellStart"/>
      <w:r>
        <w:t>drug_usagi_mapping</w:t>
      </w:r>
      <w:proofErr w:type="spellEnd"/>
      <w:r>
        <w:t xml:space="preserve"> table.</w:t>
      </w:r>
    </w:p>
    <w:p w14:paraId="0C05AA53" w14:textId="77777777" w:rsidR="006F5EF8" w:rsidRDefault="006F5EF8">
      <w:pPr>
        <w:tabs>
          <w:tab w:val="left" w:pos="425"/>
        </w:tabs>
      </w:pPr>
    </w:p>
    <w:p w14:paraId="5063DF55" w14:textId="77777777" w:rsidR="006F5EF8" w:rsidRDefault="006F5EF8">
      <w:pPr>
        <w:tabs>
          <w:tab w:val="left" w:pos="425"/>
        </w:tabs>
      </w:pPr>
    </w:p>
    <w:p w14:paraId="227BAE07" w14:textId="77777777" w:rsidR="006F5EF8" w:rsidRDefault="006F5EF8">
      <w:pPr>
        <w:tabs>
          <w:tab w:val="left" w:pos="425"/>
        </w:tabs>
      </w:pPr>
    </w:p>
    <w:p w14:paraId="7DCFF677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Standardize </w:t>
      </w:r>
      <w:proofErr w:type="spellStart"/>
      <w:r>
        <w:t>RxNorm</w:t>
      </w:r>
      <w:proofErr w:type="spellEnd"/>
      <w:r>
        <w:t xml:space="preserve"> concepts to standard </w:t>
      </w:r>
      <w:proofErr w:type="spellStart"/>
      <w:r>
        <w:t>RxNorm</w:t>
      </w:r>
      <w:proofErr w:type="spellEnd"/>
      <w:r>
        <w:t xml:space="preserve"> concepts of Ingredient or Clinical Drug Form</w:t>
      </w:r>
    </w:p>
    <w:p w14:paraId="2E2F2EB7" w14:textId="77777777" w:rsidR="006F5EF8" w:rsidRDefault="006F5EF8"/>
    <w:p w14:paraId="631FE324" w14:textId="77777777" w:rsidR="006F5EF8" w:rsidRDefault="00F953A4">
      <w:r>
        <w:t xml:space="preserve">The aim of this section of the process is to create a </w:t>
      </w:r>
      <w:proofErr w:type="spellStart"/>
      <w:r>
        <w:t>standard_drug</w:t>
      </w:r>
      <w:proofErr w:type="spellEnd"/>
      <w:r>
        <w:t xml:space="preserve"> table with the origina</w:t>
      </w:r>
      <w:r>
        <w:t xml:space="preserve">l drug name and the associated standard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.  </w:t>
      </w:r>
    </w:p>
    <w:p w14:paraId="5959D2EA" w14:textId="77777777" w:rsidR="006F5EF8" w:rsidRDefault="006F5EF8"/>
    <w:p w14:paraId="65FD37FE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standardize_combined_drug_mapping.sql</w:t>
      </w:r>
      <w:proofErr w:type="spellEnd"/>
      <w:r>
        <w:t xml:space="preserve"> script    </w:t>
      </w:r>
    </w:p>
    <w:p w14:paraId="3E59F513" w14:textId="77777777" w:rsidR="006F5EF8" w:rsidRDefault="006F5EF8">
      <w:pPr>
        <w:tabs>
          <w:tab w:val="left" w:pos="425"/>
        </w:tabs>
      </w:pPr>
    </w:p>
    <w:p w14:paraId="1C1B9FAA" w14:textId="77777777" w:rsidR="006F5EF8" w:rsidRDefault="006F5EF8">
      <w:pPr>
        <w:tabs>
          <w:tab w:val="left" w:pos="425"/>
        </w:tabs>
      </w:pPr>
    </w:p>
    <w:p w14:paraId="6AC8F45A" w14:textId="77777777" w:rsidR="006F5EF8" w:rsidRDefault="006F5EF8">
      <w:pPr>
        <w:tabs>
          <w:tab w:val="left" w:pos="425"/>
        </w:tabs>
      </w:pPr>
    </w:p>
    <w:p w14:paraId="3A53185B" w14:textId="77777777" w:rsidR="006F5EF8" w:rsidRDefault="006F5EF8">
      <w:pPr>
        <w:tabs>
          <w:tab w:val="left" w:pos="425"/>
        </w:tabs>
      </w:pPr>
    </w:p>
    <w:p w14:paraId="20DA380C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</w:t>
      </w:r>
      <w:r>
        <w:t>standard outcome category (FAERS outcome)</w:t>
      </w:r>
    </w:p>
    <w:p w14:paraId="6EA4E7CB" w14:textId="77777777" w:rsidR="006F5EF8" w:rsidRDefault="006F5EF8"/>
    <w:p w14:paraId="475D42DE" w14:textId="77777777" w:rsidR="006F5EF8" w:rsidRDefault="00F953A4">
      <w:r>
        <w:t xml:space="preserve">Derive the high level FAERS outcome categories (death, disability </w:t>
      </w:r>
      <w:proofErr w:type="spellStart"/>
      <w:r>
        <w:t>etc</w:t>
      </w:r>
      <w:proofErr w:type="spellEnd"/>
      <w:r>
        <w:t>) for the curr</w:t>
      </w:r>
      <w:r>
        <w:t xml:space="preserve">ent data </w:t>
      </w:r>
      <w:proofErr w:type="spellStart"/>
      <w:r>
        <w:t>standard_drug</w:t>
      </w:r>
      <w:proofErr w:type="spellEnd"/>
      <w:r>
        <w:t xml:space="preserve"> table </w:t>
      </w:r>
    </w:p>
    <w:p w14:paraId="5FDB1CAF" w14:textId="77777777" w:rsidR="006F5EF8" w:rsidRDefault="006F5EF8"/>
    <w:p w14:paraId="73E83DD6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t>d</w:t>
      </w:r>
      <w:r>
        <w:rPr>
          <w:b/>
          <w:bCs/>
        </w:rPr>
        <w:t>erive_standard_case_outcome_category.sql</w:t>
      </w:r>
      <w:proofErr w:type="spellEnd"/>
      <w:r>
        <w:t xml:space="preserve"> script </w:t>
      </w:r>
    </w:p>
    <w:p w14:paraId="2F9939E6" w14:textId="77777777" w:rsidR="006F5EF8" w:rsidRDefault="006F5EF8">
      <w:pPr>
        <w:tabs>
          <w:tab w:val="left" w:pos="425"/>
        </w:tabs>
      </w:pPr>
    </w:p>
    <w:p w14:paraId="244EE979" w14:textId="77777777" w:rsidR="006F5EF8" w:rsidRDefault="006F5EF8">
      <w:pPr>
        <w:tabs>
          <w:tab w:val="left" w:pos="425"/>
        </w:tabs>
      </w:pPr>
    </w:p>
    <w:p w14:paraId="025F944A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</w:t>
      </w:r>
      <w:r>
        <w:t>standard drug</w:t>
      </w:r>
      <w:r>
        <w:t xml:space="preserve"> indication</w:t>
      </w:r>
      <w:r>
        <w:t xml:space="preserve"> from </w:t>
      </w:r>
      <w:proofErr w:type="spellStart"/>
      <w:r>
        <w:t>MedDRA</w:t>
      </w:r>
      <w:proofErr w:type="spellEnd"/>
      <w:r>
        <w:t xml:space="preserve"> preferred term to </w:t>
      </w:r>
      <w:proofErr w:type="spellStart"/>
      <w:r>
        <w:t>MedDRA</w:t>
      </w:r>
      <w:proofErr w:type="spellEnd"/>
      <w:r>
        <w:t xml:space="preserve"> </w:t>
      </w:r>
      <w:proofErr w:type="spellStart"/>
      <w:r>
        <w:t>concept_id</w:t>
      </w:r>
      <w:proofErr w:type="spellEnd"/>
    </w:p>
    <w:p w14:paraId="27C87961" w14:textId="77777777" w:rsidR="006F5EF8" w:rsidRDefault="006F5EF8"/>
    <w:p w14:paraId="50E5554E" w14:textId="77777777" w:rsidR="006F5EF8" w:rsidRDefault="00F953A4">
      <w:pPr>
        <w:tabs>
          <w:tab w:val="left" w:pos="425"/>
        </w:tabs>
      </w:pPr>
      <w:r>
        <w:t>Convert the FAERS indication</w:t>
      </w:r>
      <w:r>
        <w:t xml:space="preserve"> </w:t>
      </w:r>
      <w:proofErr w:type="spellStart"/>
      <w:r>
        <w:t>MedDRA</w:t>
      </w:r>
      <w:proofErr w:type="spellEnd"/>
      <w:r>
        <w:t xml:space="preserve"> preferred terms into </w:t>
      </w:r>
      <w:proofErr w:type="spellStart"/>
      <w:r>
        <w:t>MedDRA</w:t>
      </w:r>
      <w:proofErr w:type="spellEnd"/>
      <w:r>
        <w:t xml:space="preserve"> concept ids (limited to the cases in the </w:t>
      </w:r>
      <w:proofErr w:type="spellStart"/>
      <w:r>
        <w:t>unique_all_case</w:t>
      </w:r>
      <w:proofErr w:type="spellEnd"/>
      <w:r>
        <w:t xml:space="preserve"> table) in a new table called </w:t>
      </w:r>
      <w:proofErr w:type="spellStart"/>
      <w:r>
        <w:t>standard_case_indication</w:t>
      </w:r>
      <w:proofErr w:type="spellEnd"/>
      <w:r>
        <w:t xml:space="preserve">. </w:t>
      </w:r>
    </w:p>
    <w:p w14:paraId="090684BB" w14:textId="77777777" w:rsidR="006F5EF8" w:rsidRDefault="006F5EF8"/>
    <w:p w14:paraId="5A1EA2EB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derive_standard_case_indication.sql</w:t>
      </w:r>
      <w:proofErr w:type="spellEnd"/>
      <w:r>
        <w:rPr>
          <w:b/>
          <w:bCs/>
        </w:rPr>
        <w:t xml:space="preserve"> </w:t>
      </w:r>
      <w:r>
        <w:t xml:space="preserve">script </w:t>
      </w:r>
      <w:r>
        <w:tab/>
      </w:r>
    </w:p>
    <w:p w14:paraId="645CF8EC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</w:t>
      </w:r>
      <w:r>
        <w:t xml:space="preserve">standard </w:t>
      </w:r>
      <w:r>
        <w:t xml:space="preserve">case </w:t>
      </w:r>
      <w:r>
        <w:t xml:space="preserve">outcome (FAERS reaction) from </w:t>
      </w:r>
      <w:proofErr w:type="spellStart"/>
      <w:r>
        <w:t>Me</w:t>
      </w:r>
      <w:r>
        <w:t>dDRA</w:t>
      </w:r>
      <w:proofErr w:type="spellEnd"/>
      <w:r>
        <w:t xml:space="preserve"> preferred term to </w:t>
      </w:r>
      <w:proofErr w:type="spellStart"/>
      <w:r>
        <w:t>MedDRA</w:t>
      </w:r>
      <w:proofErr w:type="spellEnd"/>
      <w:r>
        <w:t xml:space="preserve"> </w:t>
      </w:r>
      <w:proofErr w:type="spellStart"/>
      <w:r>
        <w:t>concept_id</w:t>
      </w:r>
      <w:proofErr w:type="spellEnd"/>
    </w:p>
    <w:p w14:paraId="5DC6509F" w14:textId="77777777" w:rsidR="006F5EF8" w:rsidRDefault="006F5EF8"/>
    <w:p w14:paraId="1C0FCA44" w14:textId="77777777" w:rsidR="006F5EF8" w:rsidRDefault="00F953A4">
      <w:pPr>
        <w:tabs>
          <w:tab w:val="left" w:pos="425"/>
        </w:tabs>
      </w:pPr>
      <w:r>
        <w:t xml:space="preserve">Convert the FAERS reactions (adverse event outcomes) </w:t>
      </w:r>
      <w:proofErr w:type="spellStart"/>
      <w:r>
        <w:t>MedDRA</w:t>
      </w:r>
      <w:proofErr w:type="spellEnd"/>
      <w:r>
        <w:t xml:space="preserve"> preferred terms into </w:t>
      </w:r>
      <w:proofErr w:type="spellStart"/>
      <w:r>
        <w:t>MedDRA</w:t>
      </w:r>
      <w:proofErr w:type="spellEnd"/>
      <w:r>
        <w:t xml:space="preserve"> concept ids (limited to the cases in the </w:t>
      </w:r>
      <w:proofErr w:type="spellStart"/>
      <w:r>
        <w:t>unique_all_case</w:t>
      </w:r>
      <w:proofErr w:type="spellEnd"/>
      <w:r>
        <w:t xml:space="preserve"> table) in a new table called </w:t>
      </w:r>
      <w:proofErr w:type="spellStart"/>
      <w:r>
        <w:t>standard_case_outcome</w:t>
      </w:r>
      <w:proofErr w:type="spellEnd"/>
      <w:r>
        <w:t xml:space="preserve">. </w:t>
      </w:r>
    </w:p>
    <w:p w14:paraId="24CF58C3" w14:textId="77777777" w:rsidR="006F5EF8" w:rsidRDefault="006F5EF8"/>
    <w:p w14:paraId="418D044F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</w:t>
      </w:r>
      <w:r>
        <w:rPr>
          <w:b/>
          <w:bCs/>
        </w:rPr>
        <w:t>standard_case_outcome.sql</w:t>
      </w:r>
      <w:proofErr w:type="spellEnd"/>
      <w:r>
        <w:t xml:space="preserve"> script </w:t>
      </w:r>
      <w:r>
        <w:tab/>
      </w:r>
    </w:p>
    <w:p w14:paraId="59EB31E0" w14:textId="77777777" w:rsidR="006F5EF8" w:rsidRDefault="006F5EF8">
      <w:pPr>
        <w:tabs>
          <w:tab w:val="left" w:pos="425"/>
        </w:tabs>
      </w:pPr>
    </w:p>
    <w:p w14:paraId="2EE53CC9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</w:t>
      </w:r>
      <w:r>
        <w:t xml:space="preserve">standard drug outcome (FAERS reaction) counts </w:t>
      </w:r>
    </w:p>
    <w:p w14:paraId="2B59BFC4" w14:textId="77777777" w:rsidR="006F5EF8" w:rsidRDefault="006F5EF8"/>
    <w:p w14:paraId="2D1E8664" w14:textId="77777777" w:rsidR="006F5EF8" w:rsidRDefault="00F953A4">
      <w:pPr>
        <w:tabs>
          <w:tab w:val="left" w:pos="425"/>
        </w:tabs>
      </w:pPr>
      <w:r>
        <w:t xml:space="preserve">Create drug/outcome combination counts (counts for pairs of drug </w:t>
      </w:r>
      <w:proofErr w:type="spellStart"/>
      <w:r>
        <w:t>RxNorm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, outcome (reaction) </w:t>
      </w:r>
      <w:proofErr w:type="spellStart"/>
      <w:r>
        <w:t>MedDRA</w:t>
      </w:r>
      <w:proofErr w:type="spellEnd"/>
      <w:r>
        <w:t xml:space="preserve"> </w:t>
      </w:r>
      <w:proofErr w:type="spellStart"/>
      <w:r>
        <w:t>concept_id</w:t>
      </w:r>
      <w:proofErr w:type="spellEnd"/>
      <w:r>
        <w:t xml:space="preserve">) and store the counts in a new table called </w:t>
      </w:r>
      <w:proofErr w:type="spellStart"/>
      <w:r>
        <w:t>standard_drug_outcome_count</w:t>
      </w:r>
      <w:proofErr w:type="spellEnd"/>
    </w:p>
    <w:p w14:paraId="0716690C" w14:textId="77777777" w:rsidR="006F5EF8" w:rsidRDefault="006F5EF8"/>
    <w:p w14:paraId="01C8A61D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derive_standard_drug_outcome_count.sql</w:t>
      </w:r>
      <w:proofErr w:type="spellEnd"/>
      <w:r>
        <w:t xml:space="preserve"> script </w:t>
      </w:r>
    </w:p>
    <w:p w14:paraId="09995538" w14:textId="77777777" w:rsidR="006F5EF8" w:rsidRDefault="006F5EF8">
      <w:pPr>
        <w:tabs>
          <w:tab w:val="left" w:pos="425"/>
        </w:tabs>
      </w:pPr>
    </w:p>
    <w:p w14:paraId="5A66FF0A" w14:textId="77777777" w:rsidR="006F5EF8" w:rsidRDefault="006F5EF8">
      <w:pPr>
        <w:tabs>
          <w:tab w:val="left" w:pos="425"/>
        </w:tabs>
      </w:pPr>
    </w:p>
    <w:p w14:paraId="3C530E39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</w:t>
      </w:r>
      <w:r>
        <w:t xml:space="preserve">standard drug outcome (FAERS reaction) </w:t>
      </w:r>
      <w:r>
        <w:t>2x2 contingency tables</w:t>
      </w:r>
    </w:p>
    <w:p w14:paraId="595564F7" w14:textId="77777777" w:rsidR="006F5EF8" w:rsidRDefault="006F5EF8"/>
    <w:p w14:paraId="3C0F43C7" w14:textId="77777777" w:rsidR="006F5EF8" w:rsidRDefault="00F953A4">
      <w:pPr>
        <w:tabs>
          <w:tab w:val="left" w:pos="425"/>
        </w:tabs>
      </w:pPr>
      <w:r>
        <w:t xml:space="preserve">Compute the 2x2 contingency table for each drug/outcome </w:t>
      </w:r>
      <w:proofErr w:type="spellStart"/>
      <w:proofErr w:type="gramStart"/>
      <w:r>
        <w:t>pari</w:t>
      </w:r>
      <w:proofErr w:type="spellEnd"/>
      <w:r>
        <w:t xml:space="preserve">  in</w:t>
      </w:r>
      <w:proofErr w:type="gramEnd"/>
      <w:r>
        <w:t xml:space="preserve"> a new table called </w:t>
      </w:r>
      <w:proofErr w:type="spellStart"/>
      <w:r>
        <w:t>standard_drug_ou</w:t>
      </w:r>
      <w:r>
        <w:t>tcome_contingency_table</w:t>
      </w:r>
      <w:proofErr w:type="spellEnd"/>
    </w:p>
    <w:p w14:paraId="30A80049" w14:textId="77777777" w:rsidR="006F5EF8" w:rsidRDefault="006F5EF8"/>
    <w:p w14:paraId="381FC5F0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derive_standard_drug_outcome_contingency_table.sql</w:t>
      </w:r>
      <w:proofErr w:type="spellEnd"/>
      <w:r>
        <w:t xml:space="preserve"> </w:t>
      </w:r>
      <w:proofErr w:type="gramStart"/>
      <w:r>
        <w:t>script  (</w:t>
      </w:r>
      <w:proofErr w:type="gramEnd"/>
      <w:r>
        <w:t>Note, the run-time is around 6 hours)</w:t>
      </w:r>
    </w:p>
    <w:p w14:paraId="35F964BA" w14:textId="77777777" w:rsidR="006F5EF8" w:rsidRDefault="006F5EF8">
      <w:pPr>
        <w:tabs>
          <w:tab w:val="left" w:pos="425"/>
        </w:tabs>
      </w:pPr>
    </w:p>
    <w:p w14:paraId="3B99F38F" w14:textId="77777777" w:rsidR="006F5EF8" w:rsidRDefault="006F5EF8">
      <w:pPr>
        <w:pStyle w:val="Heading21"/>
      </w:pPr>
    </w:p>
    <w:p w14:paraId="1C219370" w14:textId="77777777" w:rsidR="006F5EF8" w:rsidRDefault="00F953A4">
      <w:pPr>
        <w:pStyle w:val="Heading21"/>
        <w:numPr>
          <w:ilvl w:val="1"/>
          <w:numId w:val="1"/>
        </w:numPr>
      </w:pPr>
      <w:r>
        <w:t xml:space="preserve">Derive </w:t>
      </w:r>
      <w:r>
        <w:t xml:space="preserve">standard drug outcome (FAERS reaction) </w:t>
      </w:r>
      <w:r>
        <w:t>statistics</w:t>
      </w:r>
      <w:r>
        <w:t xml:space="preserve"> </w:t>
      </w:r>
    </w:p>
    <w:p w14:paraId="4F21E509" w14:textId="77777777" w:rsidR="006F5EF8" w:rsidRDefault="006F5EF8"/>
    <w:p w14:paraId="625C70B2" w14:textId="77777777" w:rsidR="006F5EF8" w:rsidRDefault="00F953A4">
      <w:pPr>
        <w:tabs>
          <w:tab w:val="left" w:pos="425"/>
        </w:tabs>
      </w:pPr>
      <w:r>
        <w:t>Compute the PRR, ROR and associated 95% CI limit statistics in a</w:t>
      </w:r>
      <w:r>
        <w:t xml:space="preserve"> new table called </w:t>
      </w:r>
      <w:proofErr w:type="spellStart"/>
      <w:r>
        <w:t>standard_drug_outcome_statistics</w:t>
      </w:r>
      <w:proofErr w:type="spellEnd"/>
    </w:p>
    <w:p w14:paraId="0F5C421F" w14:textId="77777777" w:rsidR="006F5EF8" w:rsidRDefault="006F5EF8"/>
    <w:p w14:paraId="6161507D" w14:textId="77777777" w:rsidR="006F5EF8" w:rsidRDefault="00F953A4">
      <w:pPr>
        <w:numPr>
          <w:ilvl w:val="0"/>
          <w:numId w:val="7"/>
        </w:numPr>
        <w:tabs>
          <w:tab w:val="left" w:pos="425"/>
        </w:tabs>
      </w:pPr>
      <w:r>
        <w:t xml:space="preserve">Run the </w:t>
      </w:r>
      <w:proofErr w:type="spellStart"/>
      <w:r>
        <w:rPr>
          <w:b/>
          <w:bCs/>
        </w:rPr>
        <w:t>derive_standard_drug_outcome_statistics.sql</w:t>
      </w:r>
      <w:proofErr w:type="spellEnd"/>
      <w:r>
        <w:t xml:space="preserve"> script. </w:t>
      </w:r>
    </w:p>
    <w:p w14:paraId="6D59B236" w14:textId="77777777" w:rsidR="006F5EF8" w:rsidRDefault="006F5EF8">
      <w:pPr>
        <w:tabs>
          <w:tab w:val="left" w:pos="425"/>
        </w:tabs>
      </w:pPr>
    </w:p>
    <w:p w14:paraId="2516A38D" w14:textId="77777777" w:rsidR="006F5EF8" w:rsidRDefault="006F5EF8">
      <w:pPr>
        <w:tabs>
          <w:tab w:val="left" w:pos="425"/>
        </w:tabs>
      </w:pPr>
    </w:p>
    <w:sectPr w:rsidR="006F5EF8">
      <w:pgSz w:w="12240" w:h="15819"/>
      <w:pgMar w:top="1440" w:right="1797" w:bottom="1440" w:left="1797" w:header="0" w:footer="0" w:gutter="0"/>
      <w:cols w:space="720"/>
      <w:formProt w:val="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46B5"/>
    <w:multiLevelType w:val="multilevel"/>
    <w:tmpl w:val="AC9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432578A"/>
    <w:multiLevelType w:val="multilevel"/>
    <w:tmpl w:val="19B4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4CD2BF6"/>
    <w:multiLevelType w:val="multilevel"/>
    <w:tmpl w:val="70F4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5CF5ECA"/>
    <w:multiLevelType w:val="multilevel"/>
    <w:tmpl w:val="801A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9FC1BDC"/>
    <w:multiLevelType w:val="multilevel"/>
    <w:tmpl w:val="D978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DED51FA"/>
    <w:multiLevelType w:val="multilevel"/>
    <w:tmpl w:val="4F76C90C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6">
    <w:nsid w:val="54C9754F"/>
    <w:multiLevelType w:val="multilevel"/>
    <w:tmpl w:val="43C0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58CE2EDE"/>
    <w:multiLevelType w:val="multilevel"/>
    <w:tmpl w:val="8C5A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F8C54D1"/>
    <w:multiLevelType w:val="multilevel"/>
    <w:tmpl w:val="481E391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nsid w:val="6EB85E17"/>
    <w:multiLevelType w:val="multilevel"/>
    <w:tmpl w:val="A0CE7C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A9875C4"/>
    <w:multiLevelType w:val="multilevel"/>
    <w:tmpl w:val="72E2BBB4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0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F5EF8"/>
    <w:rsid w:val="006F5EF8"/>
    <w:rsid w:val="00BA79BB"/>
    <w:rsid w:val="00BE72F2"/>
    <w:rsid w:val="00F9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E4F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iberation Serif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hAnsi="Times New Roman" w:cs="Times New Roman"/>
      <w:color w:val="00000A"/>
      <w:sz w:val="21"/>
    </w:r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80"/>
      <w:u w:val="single"/>
    </w:r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pPr>
      <w:suppressAutoHyphens/>
      <w:spacing w:before="280" w:after="144" w:line="288" w:lineRule="auto"/>
    </w:pPr>
    <w:rPr>
      <w:rFonts w:ascii="Times New Roman" w:hAnsi="Times New Roman" w:cs="Times New Roman"/>
      <w:color w:val="00000A"/>
      <w:sz w:val="24"/>
      <w:szCs w:val="24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customStyle="1" w:styleId="Heading11">
    <w:name w:val="Heading 11"/>
    <w:basedOn w:val="Normal"/>
    <w:pPr>
      <w:keepNext/>
      <w:keepLines/>
      <w:spacing w:before="240" w:after="60"/>
      <w:outlineLvl w:val="0"/>
    </w:pPr>
    <w:rPr>
      <w:rFonts w:ascii="Arial" w:hAnsi="Arial" w:cs="Arial"/>
      <w:b/>
      <w:sz w:val="32"/>
    </w:rPr>
  </w:style>
  <w:style w:type="paragraph" w:customStyle="1" w:styleId="Heading21">
    <w:name w:val="Heading 21"/>
    <w:basedOn w:val="Normal"/>
    <w:pPr>
      <w:keepNext/>
      <w:keepLines/>
      <w:tabs>
        <w:tab w:val="left" w:pos="432"/>
      </w:tabs>
      <w:spacing w:before="240" w:after="60"/>
      <w:outlineLvl w:val="1"/>
    </w:pPr>
    <w:rPr>
      <w:rFonts w:ascii="Arial" w:hAnsi="Arial" w:cs="Arial"/>
      <w:b/>
      <w:i/>
      <w:sz w:val="28"/>
    </w:rPr>
  </w:style>
  <w:style w:type="paragraph" w:customStyle="1" w:styleId="Heading31">
    <w:name w:val="Heading 31"/>
    <w:basedOn w:val="Normal"/>
    <w:pPr>
      <w:keepNext/>
      <w:keepLines/>
      <w:tabs>
        <w:tab w:val="left" w:pos="432"/>
      </w:tabs>
      <w:spacing w:before="240" w:after="60"/>
      <w:outlineLvl w:val="2"/>
    </w:pPr>
    <w:rPr>
      <w:rFonts w:ascii="Arial" w:hAnsi="Arial" w:cs="Arial"/>
      <w:b/>
      <w:sz w:val="26"/>
    </w:rPr>
  </w:style>
  <w:style w:type="paragraph" w:customStyle="1" w:styleId="Heading41">
    <w:name w:val="Heading 41"/>
    <w:basedOn w:val="Normal"/>
    <w:pPr>
      <w:keepNext/>
      <w:keepLines/>
      <w:tabs>
        <w:tab w:val="left" w:pos="432"/>
      </w:tabs>
      <w:spacing w:before="240" w:after="60"/>
      <w:outlineLvl w:val="3"/>
    </w:pPr>
    <w:rPr>
      <w:b/>
      <w:sz w:val="28"/>
    </w:rPr>
  </w:style>
  <w:style w:type="paragraph" w:customStyle="1" w:styleId="Heading51">
    <w:name w:val="Heading 51"/>
    <w:basedOn w:val="Normal"/>
    <w:pPr>
      <w:keepNext/>
      <w:keepLines/>
      <w:tabs>
        <w:tab w:val="left" w:pos="432"/>
      </w:tabs>
      <w:spacing w:before="240" w:after="60"/>
      <w:outlineLvl w:val="4"/>
    </w:pPr>
    <w:rPr>
      <w:b/>
      <w:i/>
      <w:sz w:val="26"/>
    </w:rPr>
  </w:style>
  <w:style w:type="paragraph" w:customStyle="1" w:styleId="Heading61">
    <w:name w:val="Heading 61"/>
    <w:basedOn w:val="Normal"/>
    <w:pPr>
      <w:keepNext/>
      <w:keepLines/>
      <w:tabs>
        <w:tab w:val="left" w:pos="432"/>
      </w:tabs>
      <w:spacing w:before="240" w:after="60"/>
      <w:outlineLvl w:val="5"/>
    </w:pPr>
    <w:rPr>
      <w:b/>
      <w:sz w:val="22"/>
    </w:rPr>
  </w:style>
  <w:style w:type="paragraph" w:customStyle="1" w:styleId="Heading71">
    <w:name w:val="Heading 71"/>
    <w:basedOn w:val="Normal"/>
    <w:pPr>
      <w:keepNext/>
      <w:keepLines/>
      <w:tabs>
        <w:tab w:val="left" w:pos="432"/>
      </w:tabs>
      <w:spacing w:before="240" w:after="60"/>
      <w:outlineLvl w:val="6"/>
    </w:pPr>
    <w:rPr>
      <w:sz w:val="24"/>
    </w:rPr>
  </w:style>
  <w:style w:type="paragraph" w:customStyle="1" w:styleId="Heading81">
    <w:name w:val="Heading 81"/>
    <w:basedOn w:val="Normal"/>
    <w:pPr>
      <w:keepNext/>
      <w:keepLines/>
      <w:tabs>
        <w:tab w:val="left" w:pos="432"/>
      </w:tabs>
      <w:spacing w:before="240" w:after="60"/>
      <w:outlineLvl w:val="7"/>
    </w:pPr>
    <w:rPr>
      <w:i/>
      <w:sz w:val="24"/>
    </w:rPr>
  </w:style>
  <w:style w:type="paragraph" w:customStyle="1" w:styleId="Heading91">
    <w:name w:val="Heading 91"/>
    <w:basedOn w:val="Normal"/>
    <w:pPr>
      <w:keepNext/>
      <w:keepLines/>
      <w:tabs>
        <w:tab w:val="left" w:pos="432"/>
      </w:tabs>
      <w:spacing w:before="240" w:after="60"/>
      <w:outlineLvl w:val="8"/>
    </w:pPr>
    <w:rPr>
      <w:rFonts w:ascii="Arial" w:hAnsi="Arial" w:cs="Arial"/>
      <w:sz w:val="22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Footer1">
    <w:name w:val="Footer1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Header1">
    <w:name w:val="Header1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tscomputingllc.com/" TargetMode="External"/><Relationship Id="rId7" Type="http://schemas.openxmlformats.org/officeDocument/2006/relationships/hyperlink" Target="https://github.com/ltscomputingllc/faersdbstats" TargetMode="External"/><Relationship Id="rId8" Type="http://schemas.openxmlformats.org/officeDocument/2006/relationships/hyperlink" Target="http://www.fda.gov/Drugs/InformationOnDrugs/ucm129689.htm" TargetMode="External"/><Relationship Id="rId9" Type="http://schemas.openxmlformats.org/officeDocument/2006/relationships/hyperlink" Target="http://www.ohdsi.org/web/athena/" TargetMode="External"/><Relationship Id="rId10" Type="http://schemas.openxmlformats.org/officeDocument/2006/relationships/hyperlink" Target="http://www.ohdsi.org/web/wiki/doku.php?id=documentation:software:usag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1253</Words>
  <Characters>7145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to standardize FAERS data and generate safety signals</vt:lpstr>
    </vt:vector>
  </TitlesOfParts>
  <LinksUpToDate>false</LinksUpToDate>
  <CharactersWithSpaces>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to standardize FAERS data and generate safety signals</dc:title>
  <dc:creator>lee</dc:creator>
  <cp:lastModifiedBy>Lee Evans</cp:lastModifiedBy>
  <cp:revision>4</cp:revision>
  <dcterms:created xsi:type="dcterms:W3CDTF">2015-08-02T08:55:00Z</dcterms:created>
  <dcterms:modified xsi:type="dcterms:W3CDTF">2016-07-08T13:29:00Z</dcterms:modified>
  <dc:language>en-US</dc:language>
</cp:coreProperties>
</file>